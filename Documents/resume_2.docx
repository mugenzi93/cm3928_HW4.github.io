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FECA6" w14:textId="77777777" w:rsidR="00C25AC6" w:rsidRDefault="0012338B">
      <w:pPr>
        <w:spacing w:before="35"/>
        <w:ind w:left="3964" w:right="3813"/>
        <w:jc w:val="center"/>
        <w:rPr>
          <w:sz w:val="44"/>
          <w:szCs w:val="44"/>
        </w:rPr>
      </w:pPr>
      <w:r>
        <w:rPr>
          <w:b/>
          <w:sz w:val="44"/>
          <w:szCs w:val="44"/>
        </w:rPr>
        <w:t>Clément Mugenzi</w:t>
      </w:r>
    </w:p>
    <w:p w14:paraId="7E5677B7" w14:textId="02D61B55" w:rsidR="00C25AC6" w:rsidRDefault="0012338B" w:rsidP="005C4A17">
      <w:pPr>
        <w:spacing w:line="240" w:lineRule="exact"/>
        <w:ind w:left="235"/>
        <w:rPr>
          <w:sz w:val="22"/>
          <w:szCs w:val="22"/>
        </w:rPr>
      </w:pPr>
      <w:r>
        <w:rPr>
          <w:b/>
          <w:sz w:val="22"/>
          <w:szCs w:val="22"/>
        </w:rPr>
        <w:t xml:space="preserve">Email: </w:t>
      </w:r>
      <w:hyperlink r:id="rId7" w:history="1">
        <w:r w:rsidR="005D18B1">
          <w:rPr>
            <w:rStyle w:val="Hyperlink"/>
            <w:b/>
            <w:sz w:val="22"/>
            <w:szCs w:val="22"/>
            <w:u w:val="none"/>
          </w:rPr>
          <w:t>cmugenzi01@gmail.com</w:t>
        </w:r>
      </w:hyperlink>
      <w:r w:rsidR="008454C0">
        <w:rPr>
          <w:b/>
          <w:color w:val="000000"/>
          <w:sz w:val="22"/>
          <w:szCs w:val="22"/>
        </w:rPr>
        <w:t xml:space="preserve">                                                                    </w:t>
      </w:r>
      <w:r w:rsidR="0004424F">
        <w:rPr>
          <w:b/>
          <w:color w:val="000000"/>
          <w:sz w:val="22"/>
          <w:szCs w:val="22"/>
        </w:rPr>
        <w:t xml:space="preserve">           </w:t>
      </w:r>
      <w:r w:rsidR="005D18B1">
        <w:rPr>
          <w:b/>
          <w:color w:val="000000"/>
          <w:sz w:val="22"/>
          <w:szCs w:val="22"/>
        </w:rPr>
        <w:t xml:space="preserve">     </w:t>
      </w:r>
      <w:r w:rsidR="008454C0">
        <w:rPr>
          <w:b/>
          <w:color w:val="000000"/>
          <w:sz w:val="22"/>
          <w:szCs w:val="22"/>
        </w:rPr>
        <w:t>Portfolio</w:t>
      </w:r>
      <w:r>
        <w:rPr>
          <w:color w:val="000000"/>
          <w:sz w:val="22"/>
          <w:szCs w:val="22"/>
        </w:rPr>
        <w:t xml:space="preserve">: </w:t>
      </w:r>
      <w:hyperlink r:id="rId8" w:history="1">
        <w:r w:rsidRPr="00784641">
          <w:rPr>
            <w:rStyle w:val="Hyperlink"/>
            <w:sz w:val="22"/>
            <w:szCs w:val="22"/>
            <w:u w:val="none"/>
          </w:rPr>
          <w:t>Website</w:t>
        </w:r>
      </w:hyperlink>
    </w:p>
    <w:p w14:paraId="563BA3DC" w14:textId="284C9ED2" w:rsidR="00C25AC6" w:rsidRDefault="0012338B">
      <w:pPr>
        <w:spacing w:before="7"/>
        <w:ind w:left="235"/>
        <w:rPr>
          <w:sz w:val="22"/>
          <w:szCs w:val="22"/>
        </w:rPr>
      </w:pPr>
      <w:r>
        <w:rPr>
          <w:b/>
          <w:sz w:val="22"/>
          <w:szCs w:val="22"/>
        </w:rPr>
        <w:t xml:space="preserve">Cell Phone: </w:t>
      </w:r>
      <w:r>
        <w:rPr>
          <w:sz w:val="22"/>
          <w:szCs w:val="22"/>
        </w:rPr>
        <w:t>(</w:t>
      </w:r>
      <w:r w:rsidR="00CC35AD">
        <w:rPr>
          <w:sz w:val="22"/>
          <w:szCs w:val="22"/>
        </w:rPr>
        <w:t xml:space="preserve">XXX) XXX   </w:t>
      </w:r>
      <w:r>
        <w:rPr>
          <w:sz w:val="22"/>
          <w:szCs w:val="22"/>
        </w:rPr>
        <w:t xml:space="preserve">                                                                                  </w:t>
      </w:r>
      <w:r w:rsidR="0004424F">
        <w:rPr>
          <w:sz w:val="22"/>
          <w:szCs w:val="22"/>
        </w:rPr>
        <w:t xml:space="preserve">          </w:t>
      </w:r>
      <w:r w:rsidR="005C4A17">
        <w:rPr>
          <w:sz w:val="22"/>
          <w:szCs w:val="22"/>
        </w:rPr>
        <w:t xml:space="preserve"> </w:t>
      </w:r>
      <w:r>
        <w:rPr>
          <w:b/>
          <w:sz w:val="22"/>
          <w:szCs w:val="22"/>
        </w:rPr>
        <w:t xml:space="preserve">LinkedIn: </w:t>
      </w:r>
      <w:hyperlink r:id="rId9" w:history="1">
        <w:r w:rsidRPr="00784641">
          <w:rPr>
            <w:rStyle w:val="Hyperlink"/>
            <w:sz w:val="22"/>
            <w:szCs w:val="22"/>
            <w:u w:val="none"/>
          </w:rPr>
          <w:t>Profile</w:t>
        </w:r>
      </w:hyperlink>
    </w:p>
    <w:p w14:paraId="490A1CD7" w14:textId="77777777" w:rsidR="00C25AC6" w:rsidRDefault="00C25AC6">
      <w:pPr>
        <w:spacing w:before="3" w:line="100" w:lineRule="exact"/>
        <w:rPr>
          <w:sz w:val="11"/>
          <w:szCs w:val="11"/>
        </w:rPr>
      </w:pPr>
    </w:p>
    <w:p w14:paraId="24014FDB" w14:textId="7807AB5D" w:rsidR="00C25AC6" w:rsidRDefault="00FF7FDA">
      <w:pPr>
        <w:spacing w:line="200" w:lineRule="exact"/>
      </w:pPr>
      <w:r>
        <w:pict w14:anchorId="73E3E20A">
          <v:group id="_x0000_s2075" alt="" style="position:absolute;margin-left:31.95pt;margin-top:83.2pt;width:544.05pt;height:16.85pt;z-index:-251661824;mso-position-horizontal-relative:page;mso-position-vertical-relative:page" coordorigin="644,1688" coordsize="10881,336">
            <v:shape id="_x0000_s2076" alt="" style="position:absolute;left:652;top:1694;width:10864;height:315" coordorigin="652,1694" coordsize="10864,315" path="m652,2009r10864,l11516,1694r-10864,l652,2009xe" fillcolor="#d9d9d9" stroked="f">
              <v:path arrowok="t"/>
            </v:shape>
            <v:shape id="_x0000_s2077" alt="" style="position:absolute;left:5483;top:1694;width:1201;height:295" coordorigin="5483,1694" coordsize="1201,295" path="m5483,1989r1201,l6684,1694r-1201,l5483,1989xe" fillcolor="#d9d9d9" stroked="f">
              <v:path arrowok="t"/>
            </v:shape>
            <v:shape id="_x0000_s2078" alt="" style="position:absolute;left:652;top:2016;width:10864;height:0" coordorigin="652,2016" coordsize="10864,0" path="m652,2016r10864,e" filled="f" strokeweight=".85pt">
              <v:path arrowok="t"/>
            </v:shape>
            <w10:wrap anchorx="page" anchory="page"/>
          </v:group>
        </w:pict>
      </w:r>
    </w:p>
    <w:p w14:paraId="61613FAD" w14:textId="7277C684" w:rsidR="00C25AC6" w:rsidRDefault="0012338B">
      <w:pPr>
        <w:ind w:left="4579" w:right="5098"/>
        <w:jc w:val="center"/>
        <w:rPr>
          <w:sz w:val="24"/>
          <w:szCs w:val="24"/>
        </w:rPr>
      </w:pPr>
      <w:r>
        <w:rPr>
          <w:b/>
          <w:sz w:val="24"/>
          <w:szCs w:val="24"/>
        </w:rPr>
        <w:t>EDUCATION</w:t>
      </w:r>
    </w:p>
    <w:p w14:paraId="6AD4B5BF" w14:textId="77777777" w:rsidR="00C25AC6" w:rsidRDefault="00C25AC6">
      <w:pPr>
        <w:spacing w:before="3" w:line="140" w:lineRule="exact"/>
        <w:rPr>
          <w:sz w:val="14"/>
          <w:szCs w:val="14"/>
        </w:rPr>
      </w:pPr>
    </w:p>
    <w:p w14:paraId="7D4D61C9" w14:textId="3625325A" w:rsidR="00C25AC6" w:rsidRDefault="0012338B">
      <w:pPr>
        <w:ind w:left="200"/>
        <w:rPr>
          <w:sz w:val="22"/>
          <w:szCs w:val="22"/>
        </w:rPr>
      </w:pPr>
      <w:r>
        <w:rPr>
          <w:b/>
          <w:sz w:val="22"/>
          <w:szCs w:val="22"/>
        </w:rPr>
        <w:t xml:space="preserve">Columbia University, </w:t>
      </w:r>
      <w:r>
        <w:rPr>
          <w:sz w:val="22"/>
          <w:szCs w:val="22"/>
        </w:rPr>
        <w:t xml:space="preserve">New York, NY - </w:t>
      </w:r>
      <w:r>
        <w:rPr>
          <w:b/>
          <w:i/>
          <w:sz w:val="22"/>
          <w:szCs w:val="22"/>
        </w:rPr>
        <w:t xml:space="preserve">Master of Science, Biostatistics                                             </w:t>
      </w:r>
      <w:r w:rsidR="00CF379A">
        <w:rPr>
          <w:sz w:val="22"/>
          <w:szCs w:val="22"/>
        </w:rPr>
        <w:t xml:space="preserve">                     </w:t>
      </w:r>
      <w:r w:rsidR="00545F0D">
        <w:rPr>
          <w:sz w:val="22"/>
          <w:szCs w:val="22"/>
        </w:rPr>
        <w:t>05/</w:t>
      </w:r>
      <w:r>
        <w:rPr>
          <w:sz w:val="22"/>
          <w:szCs w:val="22"/>
        </w:rPr>
        <w:t>2021</w:t>
      </w:r>
    </w:p>
    <w:p w14:paraId="1CAD5089" w14:textId="77777777" w:rsidR="00C25AC6" w:rsidRDefault="0012338B">
      <w:pPr>
        <w:spacing w:line="240" w:lineRule="exact"/>
        <w:ind w:left="816"/>
        <w:rPr>
          <w:sz w:val="22"/>
          <w:szCs w:val="22"/>
        </w:rPr>
      </w:pPr>
      <w:r>
        <w:rPr>
          <w:b/>
          <w:i/>
          <w:sz w:val="22"/>
          <w:szCs w:val="22"/>
        </w:rPr>
        <w:t>Relevant Coursework</w:t>
      </w:r>
      <w:r>
        <w:rPr>
          <w:b/>
          <w:sz w:val="22"/>
          <w:szCs w:val="22"/>
        </w:rPr>
        <w:t xml:space="preserve">: </w:t>
      </w:r>
      <w:r>
        <w:rPr>
          <w:sz w:val="22"/>
          <w:szCs w:val="22"/>
        </w:rPr>
        <w:t>Data Science, Statistical Methods, Statistical Inference, Causal Inference</w:t>
      </w:r>
    </w:p>
    <w:p w14:paraId="3FF75CA1" w14:textId="1F54DA6E" w:rsidR="00C25AC6" w:rsidRDefault="0012338B">
      <w:pPr>
        <w:spacing w:before="2"/>
        <w:ind w:left="200"/>
        <w:rPr>
          <w:sz w:val="22"/>
          <w:szCs w:val="22"/>
        </w:rPr>
      </w:pPr>
      <w:r>
        <w:rPr>
          <w:b/>
          <w:sz w:val="22"/>
          <w:szCs w:val="22"/>
        </w:rPr>
        <w:t xml:space="preserve">University of Central Arkansas, </w:t>
      </w:r>
      <w:r>
        <w:rPr>
          <w:sz w:val="22"/>
          <w:szCs w:val="22"/>
        </w:rPr>
        <w:t xml:space="preserve">Conway, AR </w:t>
      </w:r>
      <w:r>
        <w:rPr>
          <w:b/>
          <w:sz w:val="22"/>
          <w:szCs w:val="22"/>
        </w:rPr>
        <w:t xml:space="preserve">- </w:t>
      </w:r>
      <w:r>
        <w:rPr>
          <w:b/>
          <w:i/>
          <w:sz w:val="22"/>
          <w:szCs w:val="22"/>
        </w:rPr>
        <w:t xml:space="preserve">Bachelor of Science, Chemistry </w:t>
      </w:r>
      <w:r>
        <w:rPr>
          <w:sz w:val="22"/>
          <w:szCs w:val="22"/>
        </w:rPr>
        <w:t xml:space="preserve">(Honors)                                   </w:t>
      </w:r>
      <w:r w:rsidR="003C2F59">
        <w:rPr>
          <w:sz w:val="22"/>
          <w:szCs w:val="22"/>
        </w:rPr>
        <w:t xml:space="preserve"> </w:t>
      </w:r>
      <w:r w:rsidR="00545F0D">
        <w:rPr>
          <w:sz w:val="22"/>
          <w:szCs w:val="22"/>
        </w:rPr>
        <w:t>05/</w:t>
      </w:r>
      <w:r>
        <w:rPr>
          <w:sz w:val="22"/>
          <w:szCs w:val="22"/>
        </w:rPr>
        <w:t>2016</w:t>
      </w:r>
    </w:p>
    <w:p w14:paraId="0FA9638F" w14:textId="170177D1" w:rsidR="00C25AC6" w:rsidRDefault="00FF7FDA">
      <w:pPr>
        <w:spacing w:before="8" w:line="100" w:lineRule="exact"/>
        <w:rPr>
          <w:sz w:val="10"/>
          <w:szCs w:val="10"/>
        </w:rPr>
      </w:pPr>
      <w:r>
        <w:pict w14:anchorId="70311724">
          <v:group id="_x0000_s2071" alt="" style="position:absolute;margin-left:32.2pt;margin-top:145.7pt;width:544.05pt;height:18.7pt;z-index:-251660800;mso-position-horizontal-relative:page;mso-position-vertical-relative:page" coordorigin="646,2942" coordsize="10881,374">
            <v:shape id="_x0000_s2072" alt="" style="position:absolute;left:654;top:2950;width:10864;height:349" coordorigin="654,2950" coordsize="10864,349" path="m654,3299r10864,l11518,2950r-10864,l654,3299xe" fillcolor="#d9d9d9" stroked="f">
              <v:path arrowok="t"/>
            </v:shape>
            <v:shape id="_x0000_s2073" alt="" style="position:absolute;left:5005;top:2950;width:2156;height:327" coordorigin="5005,2950" coordsize="2156,327" path="m5005,3277r2156,l7161,2950r-2156,l5005,3277xe" fillcolor="#d9d9d9" stroked="f">
              <v:path arrowok="t"/>
            </v:shape>
            <v:shape id="_x0000_s2074" alt="" style="position:absolute;left:654;top:3307;width:10864;height:0" coordorigin="654,3307" coordsize="10864,0" path="m654,3307r10864,e" filled="f" strokeweight=".85pt">
              <v:path arrowok="t"/>
            </v:shape>
            <w10:wrap anchorx="page" anchory="page"/>
          </v:group>
        </w:pict>
      </w:r>
    </w:p>
    <w:p w14:paraId="705D1AF8" w14:textId="403E9F9B" w:rsidR="00C25AC6" w:rsidRDefault="0012338B">
      <w:pPr>
        <w:ind w:left="4869" w:right="5406"/>
        <w:jc w:val="center"/>
        <w:rPr>
          <w:sz w:val="24"/>
          <w:szCs w:val="24"/>
        </w:rPr>
      </w:pPr>
      <w:r>
        <w:rPr>
          <w:b/>
          <w:sz w:val="24"/>
          <w:szCs w:val="24"/>
        </w:rPr>
        <w:t>SKILLS</w:t>
      </w:r>
    </w:p>
    <w:p w14:paraId="3EE09ADF" w14:textId="77777777" w:rsidR="00C25AC6" w:rsidRDefault="00C25AC6">
      <w:pPr>
        <w:spacing w:before="18" w:line="260" w:lineRule="exact"/>
        <w:rPr>
          <w:sz w:val="26"/>
          <w:szCs w:val="26"/>
        </w:rPr>
      </w:pPr>
    </w:p>
    <w:p w14:paraId="49A243BD" w14:textId="70B4E0F6" w:rsidR="00C25AC6" w:rsidRDefault="0012338B">
      <w:pPr>
        <w:ind w:left="210"/>
        <w:rPr>
          <w:sz w:val="22"/>
          <w:szCs w:val="22"/>
        </w:rPr>
      </w:pPr>
      <w:r>
        <w:rPr>
          <w:b/>
          <w:sz w:val="22"/>
          <w:szCs w:val="22"/>
        </w:rPr>
        <w:t xml:space="preserve">Programming: </w:t>
      </w:r>
      <w:r>
        <w:rPr>
          <w:sz w:val="22"/>
          <w:szCs w:val="22"/>
        </w:rPr>
        <w:t xml:space="preserve">Python, R, SAS, SQL, </w:t>
      </w:r>
      <w:r w:rsidR="00387F99">
        <w:rPr>
          <w:sz w:val="22"/>
          <w:szCs w:val="22"/>
        </w:rPr>
        <w:t>Hive, Hadoop, GCP</w:t>
      </w:r>
      <w:r w:rsidR="0018655C">
        <w:rPr>
          <w:sz w:val="22"/>
          <w:szCs w:val="22"/>
        </w:rPr>
        <w:t xml:space="preserve"> (</w:t>
      </w:r>
      <w:proofErr w:type="spellStart"/>
      <w:r w:rsidR="00AA7E04">
        <w:rPr>
          <w:sz w:val="22"/>
          <w:szCs w:val="22"/>
        </w:rPr>
        <w:t>BigQuery</w:t>
      </w:r>
      <w:proofErr w:type="spellEnd"/>
      <w:r w:rsidR="00AA7E04">
        <w:rPr>
          <w:sz w:val="22"/>
          <w:szCs w:val="22"/>
        </w:rPr>
        <w:t xml:space="preserve"> &amp; </w:t>
      </w:r>
      <w:r w:rsidR="008B7B21">
        <w:rPr>
          <w:sz w:val="22"/>
          <w:szCs w:val="22"/>
        </w:rPr>
        <w:t>Vertex AI</w:t>
      </w:r>
      <w:r w:rsidR="0018655C">
        <w:rPr>
          <w:sz w:val="22"/>
          <w:szCs w:val="22"/>
        </w:rPr>
        <w:t>)</w:t>
      </w:r>
    </w:p>
    <w:p w14:paraId="710D849F" w14:textId="3E76A8CF" w:rsidR="00C25AC6" w:rsidRDefault="0012338B">
      <w:pPr>
        <w:spacing w:line="240" w:lineRule="exact"/>
        <w:ind w:left="210"/>
        <w:rPr>
          <w:sz w:val="22"/>
          <w:szCs w:val="22"/>
        </w:rPr>
      </w:pPr>
      <w:r>
        <w:rPr>
          <w:b/>
          <w:sz w:val="22"/>
          <w:szCs w:val="22"/>
        </w:rPr>
        <w:t xml:space="preserve">Technologies: </w:t>
      </w:r>
      <w:r>
        <w:rPr>
          <w:sz w:val="22"/>
          <w:szCs w:val="22"/>
        </w:rPr>
        <w:t xml:space="preserve">Pandas, </w:t>
      </w:r>
      <w:r w:rsidR="00FE788F">
        <w:rPr>
          <w:sz w:val="22"/>
          <w:szCs w:val="22"/>
        </w:rPr>
        <w:t>NumPy</w:t>
      </w:r>
      <w:r>
        <w:rPr>
          <w:sz w:val="22"/>
          <w:szCs w:val="22"/>
        </w:rPr>
        <w:t xml:space="preserve">, Scikit-learn, Matplotlib, Tidyverse, </w:t>
      </w:r>
      <w:r w:rsidR="006735BD">
        <w:rPr>
          <w:sz w:val="22"/>
          <w:szCs w:val="22"/>
        </w:rPr>
        <w:t xml:space="preserve">TidyModels, </w:t>
      </w:r>
      <w:r>
        <w:rPr>
          <w:sz w:val="22"/>
          <w:szCs w:val="22"/>
        </w:rPr>
        <w:t>Caret, R Markdown, R Shiny</w:t>
      </w:r>
    </w:p>
    <w:p w14:paraId="2EA5B53C" w14:textId="7E6A7369" w:rsidR="00C25AC6" w:rsidRDefault="0012338B">
      <w:pPr>
        <w:spacing w:before="2"/>
        <w:ind w:left="210"/>
        <w:rPr>
          <w:sz w:val="22"/>
          <w:szCs w:val="22"/>
        </w:rPr>
      </w:pPr>
      <w:r>
        <w:rPr>
          <w:b/>
          <w:sz w:val="22"/>
          <w:szCs w:val="22"/>
        </w:rPr>
        <w:t xml:space="preserve">Deep Learning: </w:t>
      </w:r>
      <w:r>
        <w:rPr>
          <w:sz w:val="22"/>
          <w:szCs w:val="22"/>
        </w:rPr>
        <w:t xml:space="preserve">CNN, RNN (LSTM) with </w:t>
      </w:r>
      <w:r w:rsidR="00FE788F">
        <w:rPr>
          <w:sz w:val="22"/>
          <w:szCs w:val="22"/>
        </w:rPr>
        <w:t>TensorFlow</w:t>
      </w:r>
      <w:r>
        <w:rPr>
          <w:sz w:val="22"/>
          <w:szCs w:val="22"/>
        </w:rPr>
        <w:t>/PyTorch.</w:t>
      </w:r>
    </w:p>
    <w:p w14:paraId="262680D0" w14:textId="2AB60748" w:rsidR="00C25AC6" w:rsidRDefault="0012338B">
      <w:pPr>
        <w:spacing w:before="2"/>
        <w:ind w:left="210"/>
        <w:rPr>
          <w:sz w:val="22"/>
          <w:szCs w:val="22"/>
        </w:rPr>
      </w:pPr>
      <w:r>
        <w:rPr>
          <w:b/>
          <w:sz w:val="22"/>
          <w:szCs w:val="22"/>
        </w:rPr>
        <w:t xml:space="preserve">Machine Learning: </w:t>
      </w:r>
      <w:r w:rsidR="006C3350">
        <w:rPr>
          <w:sz w:val="22"/>
          <w:szCs w:val="22"/>
        </w:rPr>
        <w:t xml:space="preserve">Logistic Regression, </w:t>
      </w:r>
      <w:r>
        <w:rPr>
          <w:sz w:val="22"/>
          <w:szCs w:val="22"/>
        </w:rPr>
        <w:t>Random Forest, XGBoost, SVM, Clustering, PCA, L1 &amp; L2 Regularization</w:t>
      </w:r>
    </w:p>
    <w:p w14:paraId="2E286004" w14:textId="7054875D" w:rsidR="00C25AC6" w:rsidRDefault="0012338B">
      <w:pPr>
        <w:spacing w:before="2"/>
        <w:ind w:left="210"/>
        <w:rPr>
          <w:sz w:val="22"/>
          <w:szCs w:val="22"/>
        </w:rPr>
      </w:pPr>
      <w:r>
        <w:rPr>
          <w:b/>
          <w:sz w:val="22"/>
          <w:szCs w:val="22"/>
        </w:rPr>
        <w:t>Statistics</w:t>
      </w:r>
      <w:r>
        <w:rPr>
          <w:sz w:val="22"/>
          <w:szCs w:val="22"/>
        </w:rPr>
        <w:t>: A/B Testing</w:t>
      </w:r>
      <w:r w:rsidR="00462ED4">
        <w:rPr>
          <w:sz w:val="22"/>
          <w:szCs w:val="22"/>
        </w:rPr>
        <w:t xml:space="preserve"> (</w:t>
      </w:r>
      <w:r w:rsidR="00115DC4">
        <w:rPr>
          <w:sz w:val="22"/>
          <w:szCs w:val="22"/>
        </w:rPr>
        <w:t>E</w:t>
      </w:r>
      <w:r w:rsidR="0018655C">
        <w:rPr>
          <w:sz w:val="22"/>
          <w:szCs w:val="22"/>
        </w:rPr>
        <w:t xml:space="preserve">xperiment </w:t>
      </w:r>
      <w:r w:rsidR="00115DC4">
        <w:rPr>
          <w:sz w:val="22"/>
          <w:szCs w:val="22"/>
        </w:rPr>
        <w:t>D</w:t>
      </w:r>
      <w:r w:rsidR="0018655C">
        <w:rPr>
          <w:sz w:val="22"/>
          <w:szCs w:val="22"/>
        </w:rPr>
        <w:t>esign</w:t>
      </w:r>
      <w:r w:rsidR="00462ED4">
        <w:rPr>
          <w:sz w:val="22"/>
          <w:szCs w:val="22"/>
        </w:rPr>
        <w:t>)</w:t>
      </w:r>
      <w:r>
        <w:rPr>
          <w:sz w:val="22"/>
          <w:szCs w:val="22"/>
        </w:rPr>
        <w:t xml:space="preserve">, GLM, </w:t>
      </w:r>
      <w:r w:rsidR="0018655C">
        <w:rPr>
          <w:sz w:val="22"/>
          <w:szCs w:val="22"/>
        </w:rPr>
        <w:t xml:space="preserve">Causal Inference, </w:t>
      </w:r>
      <w:r w:rsidR="00A560A3">
        <w:rPr>
          <w:sz w:val="22"/>
          <w:szCs w:val="22"/>
        </w:rPr>
        <w:t xml:space="preserve">Longitudinal Data Analysis, </w:t>
      </w:r>
      <w:r w:rsidR="0018655C">
        <w:rPr>
          <w:sz w:val="22"/>
          <w:szCs w:val="22"/>
        </w:rPr>
        <w:t>Survival Analysis</w:t>
      </w:r>
    </w:p>
    <w:p w14:paraId="5DF8329F" w14:textId="03B73562" w:rsidR="00C25AC6" w:rsidRDefault="00FF7FDA">
      <w:pPr>
        <w:spacing w:before="13" w:line="240" w:lineRule="exact"/>
        <w:rPr>
          <w:sz w:val="24"/>
          <w:szCs w:val="24"/>
        </w:rPr>
      </w:pPr>
      <w:r>
        <w:pict w14:anchorId="2484B2F2">
          <v:group id="_x0000_s2067" alt="" style="position:absolute;margin-left:32.35pt;margin-top:10.65pt;width:544.05pt;height:16.5pt;z-index:-251659776;mso-position-horizontal-relative:page" coordorigin="647,-54" coordsize="10881,330">
            <v:shape id="_x0000_s2068" alt="" style="position:absolute;left:655;top:-46;width:10864;height:307" coordorigin="655,-46" coordsize="10864,307" path="m655,261r10864,l11519,-46,655,-46r,307xe" fillcolor="#d9d9d9" stroked="f">
              <v:path arrowok="t"/>
            </v:shape>
            <v:shape id="_x0000_s2069" alt="" style="position:absolute;left:5006;top:-46;width:2156;height:287" coordorigin="5006,-46" coordsize="2156,287" path="m5006,241r2156,l7162,-46r-2156,l5006,241xe" fillcolor="#d9d9d9" stroked="f">
              <v:path arrowok="t"/>
            </v:shape>
            <v:shape id="_x0000_s2070" alt="" style="position:absolute;left:655;top:268;width:10864;height:0" coordorigin="655,268" coordsize="10864,0" path="m655,268r10864,e" filled="f" strokeweight=".85pt">
              <v:path arrowok="t"/>
            </v:shape>
            <w10:wrap anchorx="page"/>
          </v:group>
        </w:pict>
      </w:r>
    </w:p>
    <w:p w14:paraId="02D0A517" w14:textId="00CAEB72" w:rsidR="00C25AC6" w:rsidRDefault="0012338B" w:rsidP="00162F9D">
      <w:pPr>
        <w:ind w:left="3324" w:right="3361"/>
        <w:jc w:val="center"/>
        <w:rPr>
          <w:sz w:val="24"/>
          <w:szCs w:val="24"/>
        </w:rPr>
      </w:pPr>
      <w:r>
        <w:rPr>
          <w:b/>
          <w:sz w:val="24"/>
          <w:szCs w:val="24"/>
        </w:rPr>
        <w:t>INDEPENDENT RESEARCH PROJECTS</w:t>
      </w:r>
    </w:p>
    <w:p w14:paraId="195A0EBE" w14:textId="76BA606C" w:rsidR="00C25AC6" w:rsidRDefault="00602BB7">
      <w:pPr>
        <w:ind w:left="461"/>
        <w:rPr>
          <w:sz w:val="22"/>
          <w:szCs w:val="22"/>
        </w:rPr>
      </w:pPr>
      <w:r>
        <w:rPr>
          <w:b/>
          <w:sz w:val="22"/>
          <w:szCs w:val="22"/>
        </w:rPr>
        <w:t>1</w:t>
      </w:r>
      <w:r w:rsidR="0012338B">
        <w:rPr>
          <w:b/>
          <w:sz w:val="22"/>
          <w:szCs w:val="22"/>
        </w:rPr>
        <w:t>.    Green Taxi: Predicting Percent Tip</w:t>
      </w:r>
    </w:p>
    <w:p w14:paraId="2EF44906" w14:textId="77777777" w:rsidR="00C25AC6" w:rsidRDefault="0012338B">
      <w:pPr>
        <w:spacing w:before="3"/>
        <w:ind w:left="461" w:right="81"/>
        <w:rPr>
          <w:sz w:val="22"/>
          <w:szCs w:val="22"/>
        </w:rPr>
      </w:pPr>
      <w:r>
        <w:rPr>
          <w:sz w:val="22"/>
          <w:szCs w:val="22"/>
        </w:rPr>
        <w:t>Machine learning tools in Python were used to predict percentage tip a driver would expect on each trip. Several features both categorical and continuous were considered as independent predictors such as total amount paid, trip distance, payment type, speed, etc. This project followed four main sections: Data Cleaning, Feature Engineering, Exploratory Data Analysis, and Model Building. A Gradient Boosting classification model was optimized (with a 96.1% AUC and</w:t>
      </w:r>
    </w:p>
    <w:p w14:paraId="6CA225EC" w14:textId="77777777" w:rsidR="00C25AC6" w:rsidRDefault="0012338B">
      <w:pPr>
        <w:spacing w:before="3"/>
        <w:ind w:left="461" w:right="396"/>
        <w:rPr>
          <w:sz w:val="22"/>
          <w:szCs w:val="22"/>
        </w:rPr>
      </w:pPr>
      <w:r>
        <w:rPr>
          <w:sz w:val="22"/>
          <w:szCs w:val="22"/>
        </w:rPr>
        <w:t>96.6% Accuracy) to predict whether or not a tip was provided, followed by a regression Random Forest model which then estimated the percentage tip given the tip was provided (MSE was 0.8).</w:t>
      </w:r>
    </w:p>
    <w:p w14:paraId="2395B829" w14:textId="54138949" w:rsidR="00C25AC6" w:rsidRDefault="0012338B">
      <w:pPr>
        <w:spacing w:line="240" w:lineRule="exact"/>
        <w:ind w:left="461"/>
        <w:rPr>
          <w:sz w:val="22"/>
          <w:szCs w:val="22"/>
        </w:rPr>
      </w:pPr>
      <w:r>
        <w:rPr>
          <w:sz w:val="22"/>
          <w:szCs w:val="22"/>
        </w:rPr>
        <w:t>See sample code and analysis here:</w:t>
      </w:r>
      <w:r>
        <w:rPr>
          <w:color w:val="0000FF"/>
          <w:sz w:val="22"/>
          <w:szCs w:val="22"/>
        </w:rPr>
        <w:t xml:space="preserve"> </w:t>
      </w:r>
      <w:hyperlink r:id="rId10" w:history="1">
        <w:r w:rsidR="00784641" w:rsidRPr="00784641">
          <w:rPr>
            <w:rStyle w:val="Hyperlink"/>
            <w:sz w:val="22"/>
            <w:szCs w:val="22"/>
            <w:u w:val="none"/>
          </w:rPr>
          <w:t>Green Taxi Project</w:t>
        </w:r>
      </w:hyperlink>
    </w:p>
    <w:p w14:paraId="41C6C640" w14:textId="77777777" w:rsidR="00C25AC6" w:rsidRDefault="00C25AC6">
      <w:pPr>
        <w:spacing w:before="8" w:line="140" w:lineRule="exact"/>
        <w:rPr>
          <w:sz w:val="15"/>
          <w:szCs w:val="15"/>
        </w:rPr>
      </w:pPr>
    </w:p>
    <w:p w14:paraId="01B0586D" w14:textId="3CA1914B" w:rsidR="00C25AC6" w:rsidRDefault="00FF7FDA">
      <w:pPr>
        <w:spacing w:line="200" w:lineRule="exact"/>
      </w:pPr>
      <w:r>
        <w:pict w14:anchorId="3231EA9D">
          <v:group id="_x0000_s2063" alt="" style="position:absolute;margin-left:30.95pt;margin-top:8pt;width:544.05pt;height:16.5pt;z-index:-251658752;mso-position-horizontal-relative:page" coordorigin="619,-54" coordsize="10881,330">
            <v:shape id="_x0000_s2064" alt="" style="position:absolute;left:627;top:-45;width:10864;height:307" coordorigin="627,-45" coordsize="10864,307" path="m627,261r10864,l11491,-45,627,-45r,306xe" fillcolor="#d9d9d9" stroked="f">
              <v:path arrowok="t"/>
            </v:shape>
            <v:shape id="_x0000_s2065" alt="" style="position:absolute;left:4978;top:-45;width:2156;height:287" coordorigin="4978,-45" coordsize="2156,287" path="m4978,242r2156,l7134,-45r-2156,l4978,242xe" fillcolor="#d9d9d9" stroked="f">
              <v:path arrowok="t"/>
            </v:shape>
            <v:shape id="_x0000_s2066" alt="" style="position:absolute;left:627;top:268;width:10864;height:0" coordorigin="627,268" coordsize="10864,0" path="m627,268r10864,e" filled="f" strokeweight=".85pt">
              <v:path arrowok="t"/>
            </v:shape>
            <w10:wrap anchorx="page"/>
          </v:group>
        </w:pict>
      </w:r>
    </w:p>
    <w:p w14:paraId="653CF289" w14:textId="52164D55" w:rsidR="00C25AC6" w:rsidRDefault="0012338B">
      <w:pPr>
        <w:ind w:left="4144" w:right="4576"/>
        <w:jc w:val="center"/>
        <w:rPr>
          <w:sz w:val="24"/>
          <w:szCs w:val="24"/>
        </w:rPr>
      </w:pPr>
      <w:r>
        <w:rPr>
          <w:b/>
          <w:sz w:val="24"/>
          <w:szCs w:val="24"/>
        </w:rPr>
        <w:t>WORK EXPERIENCE</w:t>
      </w:r>
    </w:p>
    <w:p w14:paraId="6E3160AA" w14:textId="77777777" w:rsidR="00C25AC6" w:rsidRDefault="00C25AC6">
      <w:pPr>
        <w:spacing w:before="10" w:line="120" w:lineRule="exact"/>
        <w:rPr>
          <w:sz w:val="13"/>
          <w:szCs w:val="13"/>
        </w:rPr>
      </w:pPr>
    </w:p>
    <w:p w14:paraId="77564401" w14:textId="5DCF169B" w:rsidR="00C25AC6" w:rsidRDefault="00594891">
      <w:pPr>
        <w:ind w:left="200"/>
        <w:rPr>
          <w:sz w:val="22"/>
          <w:szCs w:val="22"/>
        </w:rPr>
      </w:pPr>
      <w:r>
        <w:rPr>
          <w:b/>
          <w:sz w:val="22"/>
          <w:szCs w:val="22"/>
        </w:rPr>
        <w:t xml:space="preserve">Aetna, </w:t>
      </w:r>
      <w:r w:rsidR="00B2263D">
        <w:rPr>
          <w:b/>
          <w:sz w:val="22"/>
          <w:szCs w:val="22"/>
        </w:rPr>
        <w:t>a</w:t>
      </w:r>
      <w:r>
        <w:rPr>
          <w:b/>
          <w:sz w:val="22"/>
          <w:szCs w:val="22"/>
        </w:rPr>
        <w:t xml:space="preserve"> CVS Health Company</w:t>
      </w:r>
      <w:r w:rsidR="0012338B">
        <w:rPr>
          <w:rFonts w:ascii="Calibri" w:eastAsia="Calibri" w:hAnsi="Calibri" w:cs="Calibri"/>
          <w:sz w:val="22"/>
          <w:szCs w:val="22"/>
        </w:rPr>
        <w:t xml:space="preserve">, </w:t>
      </w:r>
      <w:r w:rsidR="0012338B">
        <w:rPr>
          <w:sz w:val="22"/>
          <w:szCs w:val="22"/>
        </w:rPr>
        <w:t xml:space="preserve">New York, NY                                                             </w:t>
      </w:r>
      <w:r>
        <w:rPr>
          <w:sz w:val="22"/>
          <w:szCs w:val="22"/>
        </w:rPr>
        <w:t xml:space="preserve">                        </w:t>
      </w:r>
      <w:r w:rsidR="006B1457">
        <w:rPr>
          <w:sz w:val="22"/>
          <w:szCs w:val="22"/>
        </w:rPr>
        <w:t xml:space="preserve">  </w:t>
      </w:r>
      <w:r w:rsidR="0012338B">
        <w:rPr>
          <w:sz w:val="22"/>
          <w:szCs w:val="22"/>
        </w:rPr>
        <w:t>0</w:t>
      </w:r>
      <w:r>
        <w:rPr>
          <w:sz w:val="22"/>
          <w:szCs w:val="22"/>
        </w:rPr>
        <w:t>6</w:t>
      </w:r>
      <w:r w:rsidR="0012338B">
        <w:rPr>
          <w:sz w:val="22"/>
          <w:szCs w:val="22"/>
        </w:rPr>
        <w:t>/202</w:t>
      </w:r>
      <w:r w:rsidR="007D3AD8">
        <w:rPr>
          <w:sz w:val="22"/>
          <w:szCs w:val="22"/>
        </w:rPr>
        <w:t>1</w:t>
      </w:r>
      <w:r w:rsidR="0012338B">
        <w:rPr>
          <w:sz w:val="22"/>
          <w:szCs w:val="22"/>
        </w:rPr>
        <w:t xml:space="preserve"> – </w:t>
      </w:r>
      <w:r>
        <w:rPr>
          <w:sz w:val="22"/>
          <w:szCs w:val="22"/>
        </w:rPr>
        <w:t>Present</w:t>
      </w:r>
    </w:p>
    <w:p w14:paraId="226036F1" w14:textId="05FBA584" w:rsidR="00AE7A5D" w:rsidRPr="00AE7A5D" w:rsidRDefault="009F15FA" w:rsidP="00AE7A5D">
      <w:pPr>
        <w:spacing w:before="4"/>
        <w:ind w:left="591"/>
        <w:rPr>
          <w:sz w:val="22"/>
          <w:szCs w:val="22"/>
        </w:rPr>
      </w:pPr>
      <w:r>
        <w:rPr>
          <w:b/>
          <w:i/>
          <w:sz w:val="22"/>
          <w:szCs w:val="22"/>
        </w:rPr>
        <w:t xml:space="preserve">Senior </w:t>
      </w:r>
      <w:r w:rsidR="00594891">
        <w:rPr>
          <w:b/>
          <w:i/>
          <w:sz w:val="22"/>
          <w:szCs w:val="22"/>
        </w:rPr>
        <w:t>Data Scientist</w:t>
      </w:r>
    </w:p>
    <w:p w14:paraId="24C44EEC" w14:textId="28D5ED8C" w:rsidR="00E40298" w:rsidRPr="00E40298" w:rsidRDefault="00E40298" w:rsidP="00E40298">
      <w:pPr>
        <w:pStyle w:val="ListParagraph"/>
        <w:numPr>
          <w:ilvl w:val="0"/>
          <w:numId w:val="2"/>
        </w:numPr>
        <w:spacing w:before="1"/>
        <w:jc w:val="both"/>
        <w:rPr>
          <w:sz w:val="22"/>
          <w:szCs w:val="22"/>
        </w:rPr>
      </w:pPr>
      <w:r>
        <w:rPr>
          <w:sz w:val="22"/>
          <w:szCs w:val="22"/>
        </w:rPr>
        <w:t xml:space="preserve">To make care management more efficient, I built a XGBoost </w:t>
      </w:r>
      <w:r w:rsidR="001F1798">
        <w:rPr>
          <w:sz w:val="22"/>
          <w:szCs w:val="22"/>
        </w:rPr>
        <w:t>algorithm</w:t>
      </w:r>
      <w:r>
        <w:rPr>
          <w:sz w:val="22"/>
          <w:szCs w:val="22"/>
        </w:rPr>
        <w:t xml:space="preserve"> to </w:t>
      </w:r>
      <w:r w:rsidR="001F1798">
        <w:rPr>
          <w:sz w:val="22"/>
          <w:szCs w:val="22"/>
        </w:rPr>
        <w:t>identify</w:t>
      </w:r>
      <w:r>
        <w:rPr>
          <w:sz w:val="22"/>
          <w:szCs w:val="22"/>
        </w:rPr>
        <w:t xml:space="preserve"> members with highest likelihood to pick up a care planning call from Aetna’s nurses using members’ past call history and recent clinical events.</w:t>
      </w:r>
    </w:p>
    <w:p w14:paraId="1F6B0A95" w14:textId="37E79FEA" w:rsidR="00AE7A5D" w:rsidRPr="00604CC1" w:rsidRDefault="006B1457" w:rsidP="00604CC1">
      <w:pPr>
        <w:pStyle w:val="ListParagraph"/>
        <w:numPr>
          <w:ilvl w:val="0"/>
          <w:numId w:val="2"/>
        </w:numPr>
        <w:spacing w:before="1"/>
        <w:jc w:val="both"/>
        <w:rPr>
          <w:sz w:val="22"/>
          <w:szCs w:val="22"/>
        </w:rPr>
      </w:pPr>
      <w:r>
        <w:rPr>
          <w:sz w:val="22"/>
          <w:szCs w:val="22"/>
        </w:rPr>
        <w:t>Optimized a</w:t>
      </w:r>
      <w:r w:rsidR="00AE7A5D">
        <w:rPr>
          <w:sz w:val="22"/>
          <w:szCs w:val="22"/>
        </w:rPr>
        <w:t xml:space="preserve"> </w:t>
      </w:r>
      <w:r w:rsidR="005E4740">
        <w:rPr>
          <w:sz w:val="22"/>
          <w:szCs w:val="22"/>
        </w:rPr>
        <w:t>L</w:t>
      </w:r>
      <w:r w:rsidR="00AE7A5D">
        <w:rPr>
          <w:sz w:val="22"/>
          <w:szCs w:val="22"/>
        </w:rPr>
        <w:t>ight</w:t>
      </w:r>
      <w:r w:rsidR="005E4740">
        <w:rPr>
          <w:sz w:val="22"/>
          <w:szCs w:val="22"/>
        </w:rPr>
        <w:t>GBM</w:t>
      </w:r>
      <w:r w:rsidR="00AE7A5D">
        <w:rPr>
          <w:sz w:val="22"/>
          <w:szCs w:val="22"/>
        </w:rPr>
        <w:t xml:space="preserve"> model to </w:t>
      </w:r>
      <w:r>
        <w:rPr>
          <w:sz w:val="22"/>
          <w:szCs w:val="22"/>
        </w:rPr>
        <w:t>predict the likelihood of a</w:t>
      </w:r>
      <w:r w:rsidR="001F1798">
        <w:rPr>
          <w:sz w:val="22"/>
          <w:szCs w:val="22"/>
        </w:rPr>
        <w:t>n</w:t>
      </w:r>
      <w:r>
        <w:rPr>
          <w:sz w:val="22"/>
          <w:szCs w:val="22"/>
        </w:rPr>
        <w:t xml:space="preserve"> </w:t>
      </w:r>
      <w:r w:rsidR="001F1798">
        <w:rPr>
          <w:sz w:val="22"/>
          <w:szCs w:val="22"/>
        </w:rPr>
        <w:t>i</w:t>
      </w:r>
      <w:r>
        <w:rPr>
          <w:sz w:val="22"/>
          <w:szCs w:val="22"/>
        </w:rPr>
        <w:t>npatient event in the next 3 months for Dual Eligible special needs members</w:t>
      </w:r>
      <w:r w:rsidR="00382824">
        <w:rPr>
          <w:sz w:val="22"/>
          <w:szCs w:val="22"/>
        </w:rPr>
        <w:t xml:space="preserve"> and</w:t>
      </w:r>
      <w:r>
        <w:rPr>
          <w:sz w:val="22"/>
          <w:szCs w:val="22"/>
        </w:rPr>
        <w:t xml:space="preserve"> used Shapely values to </w:t>
      </w:r>
      <w:r w:rsidR="00AE7A5D">
        <w:rPr>
          <w:sz w:val="22"/>
          <w:szCs w:val="22"/>
        </w:rPr>
        <w:t xml:space="preserve">reduce the dimensionality of </w:t>
      </w:r>
      <w:r>
        <w:rPr>
          <w:sz w:val="22"/>
          <w:szCs w:val="22"/>
        </w:rPr>
        <w:t xml:space="preserve">their </w:t>
      </w:r>
      <w:r w:rsidR="00AE7A5D">
        <w:rPr>
          <w:sz w:val="22"/>
          <w:szCs w:val="22"/>
        </w:rPr>
        <w:t>Health Risk Assessment.</w:t>
      </w:r>
    </w:p>
    <w:p w14:paraId="394EB933" w14:textId="428554A8" w:rsidR="00604CC1" w:rsidRPr="009D61E9" w:rsidRDefault="00604CC1" w:rsidP="009D61E9">
      <w:pPr>
        <w:pStyle w:val="ListParagraph"/>
        <w:numPr>
          <w:ilvl w:val="0"/>
          <w:numId w:val="2"/>
        </w:numPr>
        <w:spacing w:before="2"/>
        <w:rPr>
          <w:sz w:val="22"/>
          <w:szCs w:val="22"/>
        </w:rPr>
      </w:pPr>
      <w:r>
        <w:rPr>
          <w:sz w:val="22"/>
          <w:szCs w:val="22"/>
        </w:rPr>
        <w:t xml:space="preserve">Conducted a thorough </w:t>
      </w:r>
      <w:r w:rsidR="006735BD">
        <w:rPr>
          <w:sz w:val="22"/>
          <w:szCs w:val="22"/>
        </w:rPr>
        <w:t>observational</w:t>
      </w:r>
      <w:r>
        <w:rPr>
          <w:sz w:val="22"/>
          <w:szCs w:val="22"/>
        </w:rPr>
        <w:t xml:space="preserve"> </w:t>
      </w:r>
      <w:r w:rsidR="001F1798">
        <w:rPr>
          <w:sz w:val="22"/>
          <w:szCs w:val="22"/>
        </w:rPr>
        <w:t xml:space="preserve">evaluation </w:t>
      </w:r>
      <w:r>
        <w:rPr>
          <w:sz w:val="22"/>
          <w:szCs w:val="22"/>
        </w:rPr>
        <w:t xml:space="preserve">study </w:t>
      </w:r>
      <w:r w:rsidR="00382824">
        <w:rPr>
          <w:sz w:val="22"/>
          <w:szCs w:val="22"/>
        </w:rPr>
        <w:t>for</w:t>
      </w:r>
      <w:r w:rsidR="00127FCD">
        <w:rPr>
          <w:sz w:val="22"/>
          <w:szCs w:val="22"/>
        </w:rPr>
        <w:t xml:space="preserve"> Aetna’s Integrated Care Management program where I used Propensity score weighting for variable adjustment and Difference-In-Difference for effect estimation</w:t>
      </w:r>
      <w:r w:rsidR="006B1457">
        <w:rPr>
          <w:sz w:val="22"/>
          <w:szCs w:val="22"/>
        </w:rPr>
        <w:t xml:space="preserve"> of the program.</w:t>
      </w:r>
    </w:p>
    <w:p w14:paraId="4514B775" w14:textId="6A7E6BB6" w:rsidR="006C3350" w:rsidRDefault="00AE7A5D" w:rsidP="006C3350">
      <w:pPr>
        <w:pStyle w:val="ListParagraph"/>
        <w:numPr>
          <w:ilvl w:val="0"/>
          <w:numId w:val="2"/>
        </w:numPr>
        <w:spacing w:before="2"/>
        <w:rPr>
          <w:sz w:val="22"/>
          <w:szCs w:val="22"/>
        </w:rPr>
      </w:pPr>
      <w:r>
        <w:rPr>
          <w:sz w:val="22"/>
          <w:szCs w:val="22"/>
        </w:rPr>
        <w:t xml:space="preserve">Using </w:t>
      </w:r>
      <w:r w:rsidR="006C3350">
        <w:rPr>
          <w:sz w:val="22"/>
          <w:szCs w:val="22"/>
        </w:rPr>
        <w:t>Rshiny</w:t>
      </w:r>
      <w:r w:rsidR="005E4740">
        <w:rPr>
          <w:sz w:val="22"/>
          <w:szCs w:val="22"/>
        </w:rPr>
        <w:t xml:space="preserve">, </w:t>
      </w:r>
      <w:r>
        <w:rPr>
          <w:sz w:val="22"/>
          <w:szCs w:val="22"/>
        </w:rPr>
        <w:t>I helped build internal visualization tools that communicated program evaluation results and key performance metrics.</w:t>
      </w:r>
    </w:p>
    <w:p w14:paraId="0F09EC2D" w14:textId="77777777" w:rsidR="006C3350" w:rsidRPr="006C3350" w:rsidRDefault="006C3350" w:rsidP="004845B9">
      <w:pPr>
        <w:spacing w:before="2"/>
        <w:rPr>
          <w:sz w:val="22"/>
          <w:szCs w:val="22"/>
        </w:rPr>
      </w:pPr>
    </w:p>
    <w:p w14:paraId="0705B17B" w14:textId="77777777" w:rsidR="00C25AC6" w:rsidRDefault="0012338B">
      <w:pPr>
        <w:ind w:left="63" w:right="238"/>
        <w:jc w:val="center"/>
        <w:rPr>
          <w:sz w:val="22"/>
          <w:szCs w:val="22"/>
        </w:rPr>
      </w:pPr>
      <w:r>
        <w:rPr>
          <w:b/>
          <w:sz w:val="22"/>
          <w:szCs w:val="22"/>
        </w:rPr>
        <w:t>Columbia Heffner Biomedical Imaging Lab</w:t>
      </w:r>
      <w:r>
        <w:rPr>
          <w:rFonts w:ascii="Calibri" w:eastAsia="Calibri" w:hAnsi="Calibri" w:cs="Calibri"/>
          <w:sz w:val="22"/>
          <w:szCs w:val="22"/>
        </w:rPr>
        <w:t xml:space="preserve">, </w:t>
      </w:r>
      <w:r>
        <w:rPr>
          <w:sz w:val="22"/>
          <w:szCs w:val="22"/>
        </w:rPr>
        <w:t>New York, NY                                                                  06/2020 – 09/2020</w:t>
      </w:r>
    </w:p>
    <w:p w14:paraId="007681E5" w14:textId="09F144F0" w:rsidR="00C25AC6" w:rsidRDefault="0057541C" w:rsidP="0057541C">
      <w:pPr>
        <w:spacing w:before="4"/>
        <w:ind w:left="554" w:right="7102"/>
        <w:rPr>
          <w:sz w:val="22"/>
          <w:szCs w:val="22"/>
        </w:rPr>
      </w:pPr>
      <w:r>
        <w:rPr>
          <w:b/>
          <w:i/>
          <w:sz w:val="22"/>
          <w:szCs w:val="22"/>
        </w:rPr>
        <w:t xml:space="preserve"> </w:t>
      </w:r>
      <w:r w:rsidR="0012338B">
        <w:rPr>
          <w:b/>
          <w:i/>
          <w:sz w:val="22"/>
          <w:szCs w:val="22"/>
        </w:rPr>
        <w:t>Research Assistant</w:t>
      </w:r>
    </w:p>
    <w:p w14:paraId="5D61E93C" w14:textId="77777777" w:rsidR="00C25AC6" w:rsidRDefault="0012338B">
      <w:pPr>
        <w:tabs>
          <w:tab w:val="left" w:pos="820"/>
        </w:tabs>
        <w:spacing w:before="22" w:line="240" w:lineRule="exact"/>
        <w:ind w:left="821" w:right="681" w:hanging="360"/>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Worked with CT images from COPD patients and Extracted, Transformed, and Loaded the dataset in R to run aggregates and plot different visualizations such as a Sankey Diagram and a bar chart.</w:t>
      </w:r>
    </w:p>
    <w:p w14:paraId="103D81BC" w14:textId="77777777" w:rsidR="00C25AC6" w:rsidRDefault="0012338B">
      <w:pPr>
        <w:tabs>
          <w:tab w:val="left" w:pos="820"/>
        </w:tabs>
        <w:spacing w:before="20" w:line="240" w:lineRule="exact"/>
        <w:ind w:left="821" w:right="284" w:hanging="360"/>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Conducted A/B Testing for contingency tables where I tested for independence between features and validated my results by conducting a permutation test.</w:t>
      </w:r>
    </w:p>
    <w:p w14:paraId="22A6CD8F" w14:textId="0A5471E9" w:rsidR="00C25AC6" w:rsidRDefault="0012338B">
      <w:pPr>
        <w:spacing w:line="260" w:lineRule="exact"/>
        <w:ind w:left="461"/>
        <w:rPr>
          <w:sz w:val="22"/>
          <w:szCs w:val="22"/>
        </w:rPr>
      </w:pPr>
      <w:r>
        <w:rPr>
          <w:rFonts w:ascii="Verdana" w:eastAsia="Verdana" w:hAnsi="Verdana" w:cs="Verdana"/>
          <w:position w:val="-1"/>
          <w:sz w:val="22"/>
          <w:szCs w:val="22"/>
        </w:rPr>
        <w:t xml:space="preserve">•   </w:t>
      </w:r>
      <w:r>
        <w:rPr>
          <w:position w:val="-1"/>
          <w:sz w:val="22"/>
          <w:szCs w:val="22"/>
        </w:rPr>
        <w:t>Built a Multinomial Log-linear model to study the association between emphysema subtypes from baseline to</w:t>
      </w:r>
    </w:p>
    <w:p w14:paraId="1DE3B786" w14:textId="567A05AB" w:rsidR="00933F86" w:rsidRDefault="0012338B" w:rsidP="00933F86">
      <w:pPr>
        <w:spacing w:before="2"/>
        <w:ind w:left="821"/>
        <w:rPr>
          <w:sz w:val="22"/>
          <w:szCs w:val="22"/>
        </w:rPr>
      </w:pPr>
      <w:r>
        <w:rPr>
          <w:sz w:val="22"/>
          <w:szCs w:val="22"/>
        </w:rPr>
        <w:t>follow up and provided the model’s interpretations.</w:t>
      </w:r>
    </w:p>
    <w:p w14:paraId="034740A4" w14:textId="7EB26BEF" w:rsidR="00933F86" w:rsidRPr="00933F86" w:rsidRDefault="00933F86" w:rsidP="00933F86">
      <w:pPr>
        <w:pStyle w:val="ListParagraph"/>
        <w:numPr>
          <w:ilvl w:val="0"/>
          <w:numId w:val="2"/>
        </w:numPr>
        <w:spacing w:before="2"/>
        <w:rPr>
          <w:sz w:val="22"/>
          <w:szCs w:val="22"/>
        </w:rPr>
      </w:pPr>
      <w:r w:rsidRPr="00933F86">
        <w:rPr>
          <w:sz w:val="22"/>
          <w:szCs w:val="22"/>
        </w:rPr>
        <w:t>A regression model for the prediction of percent emphysema pixel was built in R by optimizing a Multivariate</w:t>
      </w:r>
    </w:p>
    <w:p w14:paraId="0CD07464" w14:textId="59D7AB07" w:rsidR="00933F86" w:rsidRDefault="00933F86" w:rsidP="00933F86">
      <w:pPr>
        <w:spacing w:line="240" w:lineRule="exact"/>
        <w:ind w:left="821"/>
        <w:rPr>
          <w:sz w:val="22"/>
          <w:szCs w:val="22"/>
        </w:rPr>
      </w:pPr>
      <w:r>
        <w:rPr>
          <w:sz w:val="22"/>
          <w:szCs w:val="22"/>
        </w:rPr>
        <w:t>Adaptive Regression Spline (MARS) algorithm which resulted in a 90% score.</w:t>
      </w:r>
    </w:p>
    <w:p w14:paraId="7428ACA1" w14:textId="22384844" w:rsidR="00933F86" w:rsidRPr="00933F86" w:rsidRDefault="00FF7FDA" w:rsidP="00933F86">
      <w:pPr>
        <w:pStyle w:val="ListParagraph"/>
        <w:numPr>
          <w:ilvl w:val="0"/>
          <w:numId w:val="2"/>
        </w:numPr>
        <w:tabs>
          <w:tab w:val="left" w:pos="820"/>
        </w:tabs>
        <w:spacing w:before="1"/>
        <w:ind w:right="316"/>
        <w:rPr>
          <w:sz w:val="22"/>
          <w:szCs w:val="22"/>
        </w:rPr>
        <w:sectPr w:rsidR="00933F86" w:rsidRPr="00933F86">
          <w:footerReference w:type="default" r:id="rId11"/>
          <w:pgSz w:w="12240" w:h="15840"/>
          <w:pgMar w:top="360" w:right="540" w:bottom="280" w:left="480" w:header="0" w:footer="919" w:gutter="0"/>
          <w:pgNumType w:start="1"/>
          <w:cols w:space="720"/>
        </w:sectPr>
      </w:pPr>
      <w:r>
        <w:pict w14:anchorId="34AC732A">
          <v:group id="_x0000_s2061" alt="" style="position:absolute;left:0;text-align:left;margin-left:32.65pt;margin-top:60.15pt;width:543.2pt;height:0;z-index:-251662848;mso-position-horizontal-relative:page" coordorigin="691,711" coordsize="10864,0">
            <v:shape id="_x0000_s2062" alt="" style="position:absolute;left:691;top:711;width:10864;height:0" coordorigin="691,711" coordsize="10864,0" path="m691,711r10864,e" filled="f" strokecolor="#d9d9d9" strokeweight=".6pt">
              <v:path arrowok="t"/>
            </v:shape>
            <w10:wrap anchorx="page"/>
          </v:group>
        </w:pict>
      </w:r>
      <w:r w:rsidR="00933F86" w:rsidRPr="00933F86">
        <w:rPr>
          <w:sz w:val="22"/>
          <w:szCs w:val="22"/>
        </w:rPr>
        <w:t>Utilized Machine Learning tools in Python to again predict the percent emphysema pixel by optimizing XGBoost algorithm which resulted in a 82% score</w:t>
      </w:r>
      <w:r w:rsidR="00933F86">
        <w:rPr>
          <w:sz w:val="22"/>
          <w:szCs w:val="22"/>
        </w:rPr>
        <w:t>.</w:t>
      </w:r>
    </w:p>
    <w:p w14:paraId="40AF153E" w14:textId="77777777" w:rsidR="00C25AC6" w:rsidRDefault="00C25AC6">
      <w:pPr>
        <w:spacing w:before="5" w:line="180" w:lineRule="exact"/>
        <w:rPr>
          <w:sz w:val="19"/>
          <w:szCs w:val="19"/>
        </w:rPr>
      </w:pPr>
    </w:p>
    <w:p w14:paraId="0FC43859" w14:textId="20901D0D" w:rsidR="00C25AC6" w:rsidRDefault="00FF7FDA">
      <w:pPr>
        <w:spacing w:before="1" w:line="160" w:lineRule="exact"/>
        <w:rPr>
          <w:sz w:val="16"/>
          <w:szCs w:val="16"/>
        </w:rPr>
      </w:pPr>
      <w:r>
        <w:pict w14:anchorId="3E1E974D">
          <v:group id="_x0000_s2058" alt="" style="position:absolute;margin-left:27.5pt;margin-top:32.05pt;width:544.05pt;height:16.85pt;z-index:-251656704;mso-position-horizontal-relative:page;mso-position-vertical-relative:page" coordorigin="572,3323" coordsize="10881,336">
            <v:shape id="_x0000_s2059" alt="" style="position:absolute;left:580;top:3329;width:10864;height:315" coordorigin="580,3329" coordsize="10864,315" path="m580,3644r10864,l11444,3329r-10864,l580,3644xe" fillcolor="#d9d9d9" stroked="f">
              <v:path arrowok="t"/>
            </v:shape>
            <v:shape id="_x0000_s2060" alt="" style="position:absolute;left:580;top:3651;width:10864;height:0" coordorigin="580,3651" coordsize="10864,0" path="m580,3651r10864,e" filled="f" strokeweight=".85pt">
              <v:path arrowok="t"/>
            </v:shape>
            <w10:wrap anchorx="page" anchory="page"/>
          </v:group>
        </w:pict>
      </w:r>
    </w:p>
    <w:p w14:paraId="75B27AD5" w14:textId="7CA6A836" w:rsidR="00C25AC6" w:rsidRDefault="0012338B">
      <w:pPr>
        <w:spacing w:before="29"/>
        <w:ind w:left="4384" w:right="5003"/>
        <w:jc w:val="center"/>
        <w:rPr>
          <w:sz w:val="24"/>
          <w:szCs w:val="24"/>
        </w:rPr>
      </w:pPr>
      <w:r>
        <w:rPr>
          <w:b/>
          <w:sz w:val="24"/>
          <w:szCs w:val="24"/>
        </w:rPr>
        <w:t>PUBLICATION</w:t>
      </w:r>
    </w:p>
    <w:p w14:paraId="5B1F28AD" w14:textId="672DDFB1" w:rsidR="00C25AC6" w:rsidRDefault="00C25AC6">
      <w:pPr>
        <w:spacing w:before="4" w:line="160" w:lineRule="exact"/>
        <w:rPr>
          <w:sz w:val="16"/>
          <w:szCs w:val="16"/>
        </w:rPr>
      </w:pPr>
    </w:p>
    <w:p w14:paraId="556852E2" w14:textId="2CF65492" w:rsidR="00C25AC6" w:rsidRDefault="0012338B">
      <w:pPr>
        <w:spacing w:line="240" w:lineRule="exact"/>
        <w:ind w:left="100" w:right="513"/>
        <w:rPr>
          <w:sz w:val="22"/>
          <w:szCs w:val="22"/>
        </w:rPr>
      </w:pPr>
      <w:r>
        <w:rPr>
          <w:b/>
          <w:sz w:val="22"/>
          <w:szCs w:val="22"/>
        </w:rPr>
        <w:t xml:space="preserve">Synthesis and characterization of divalent metal complexes with bipyridylamide ligands, Clement Mugenzi </w:t>
      </w:r>
      <w:r>
        <w:rPr>
          <w:b/>
          <w:i/>
          <w:sz w:val="22"/>
          <w:szCs w:val="22"/>
        </w:rPr>
        <w:t>et al</w:t>
      </w:r>
      <w:r>
        <w:rPr>
          <w:b/>
          <w:sz w:val="22"/>
          <w:szCs w:val="22"/>
        </w:rPr>
        <w:t>, Journal of Coordination Chemistry 2015</w:t>
      </w:r>
      <w:r>
        <w:rPr>
          <w:sz w:val="22"/>
          <w:szCs w:val="22"/>
        </w:rPr>
        <w:t>.</w:t>
      </w:r>
    </w:p>
    <w:p w14:paraId="1E40805F" w14:textId="0A26C11C" w:rsidR="00C25AC6" w:rsidRDefault="0012338B">
      <w:pPr>
        <w:spacing w:before="9"/>
        <w:ind w:left="461"/>
        <w:rPr>
          <w:sz w:val="22"/>
          <w:szCs w:val="22"/>
        </w:rPr>
      </w:pPr>
      <w:r>
        <w:rPr>
          <w:rFonts w:ascii="Verdana" w:eastAsia="Verdana" w:hAnsi="Verdana" w:cs="Verdana"/>
          <w:sz w:val="22"/>
          <w:szCs w:val="22"/>
        </w:rPr>
        <w:t xml:space="preserve">•   </w:t>
      </w:r>
      <w:r>
        <w:rPr>
          <w:sz w:val="22"/>
          <w:szCs w:val="22"/>
        </w:rPr>
        <w:t>Synthesized 2D and 3D polymers and used CrystalMaker to analyze their structure.</w:t>
      </w:r>
    </w:p>
    <w:p w14:paraId="2B896EF1" w14:textId="77777777" w:rsidR="00C25AC6" w:rsidRDefault="0012338B">
      <w:pPr>
        <w:spacing w:before="1"/>
        <w:ind w:left="461"/>
        <w:rPr>
          <w:sz w:val="22"/>
          <w:szCs w:val="22"/>
        </w:rPr>
      </w:pPr>
      <w:r>
        <w:rPr>
          <w:rFonts w:ascii="Verdana" w:eastAsia="Verdana" w:hAnsi="Verdana" w:cs="Verdana"/>
          <w:sz w:val="22"/>
          <w:szCs w:val="22"/>
        </w:rPr>
        <w:t xml:space="preserve">•   </w:t>
      </w:r>
      <w:r>
        <w:rPr>
          <w:sz w:val="22"/>
          <w:szCs w:val="22"/>
        </w:rPr>
        <w:t>Using CrystalMaker as repository, I surveyed the literature to compare our discoveries with previous researches in</w:t>
      </w:r>
    </w:p>
    <w:p w14:paraId="5271D064" w14:textId="77777777" w:rsidR="00C25AC6" w:rsidRDefault="0012338B">
      <w:pPr>
        <w:spacing w:line="240" w:lineRule="exact"/>
        <w:ind w:left="821"/>
        <w:rPr>
          <w:sz w:val="22"/>
          <w:szCs w:val="22"/>
        </w:rPr>
      </w:pPr>
      <w:r>
        <w:rPr>
          <w:sz w:val="22"/>
          <w:szCs w:val="22"/>
        </w:rPr>
        <w:t>order to better understand our polymers’ crystal structure.</w:t>
      </w:r>
    </w:p>
    <w:p w14:paraId="7354790C" w14:textId="77777777" w:rsidR="00C25AC6" w:rsidRDefault="0012338B">
      <w:pPr>
        <w:spacing w:before="1"/>
        <w:ind w:left="461"/>
        <w:rPr>
          <w:sz w:val="22"/>
          <w:szCs w:val="22"/>
        </w:rPr>
      </w:pPr>
      <w:r>
        <w:rPr>
          <w:rFonts w:ascii="Verdana" w:eastAsia="Verdana" w:hAnsi="Verdana" w:cs="Verdana"/>
          <w:sz w:val="22"/>
          <w:szCs w:val="22"/>
        </w:rPr>
        <w:t xml:space="preserve">•   </w:t>
      </w:r>
      <w:r>
        <w:rPr>
          <w:sz w:val="22"/>
          <w:szCs w:val="22"/>
        </w:rPr>
        <w:t>CrystalMaker is a visualization tool that builds, displays, and helps manipulate all kinds of crystal structures.</w:t>
      </w:r>
    </w:p>
    <w:p w14:paraId="0AB4B0B5" w14:textId="77777777" w:rsidR="00C25AC6" w:rsidRDefault="0012338B">
      <w:pPr>
        <w:spacing w:before="1"/>
        <w:ind w:left="461"/>
        <w:rPr>
          <w:sz w:val="22"/>
          <w:szCs w:val="22"/>
        </w:rPr>
      </w:pPr>
      <w:r>
        <w:rPr>
          <w:rFonts w:ascii="Verdana" w:eastAsia="Verdana" w:hAnsi="Verdana" w:cs="Verdana"/>
          <w:sz w:val="22"/>
          <w:szCs w:val="22"/>
        </w:rPr>
        <w:t xml:space="preserve">•   </w:t>
      </w:r>
      <w:r>
        <w:rPr>
          <w:b/>
          <w:sz w:val="22"/>
          <w:szCs w:val="22"/>
        </w:rPr>
        <w:t xml:space="preserve">Transferable skills: </w:t>
      </w:r>
      <w:r>
        <w:rPr>
          <w:sz w:val="22"/>
          <w:szCs w:val="22"/>
        </w:rPr>
        <w:t>Computation, Critical Reasoning, Research Design, Data Visualization.</w:t>
      </w:r>
    </w:p>
    <w:p w14:paraId="50EBC03B" w14:textId="5CDD2377" w:rsidR="00C25AC6" w:rsidRDefault="0012338B">
      <w:pPr>
        <w:spacing w:before="1"/>
        <w:ind w:left="461"/>
        <w:rPr>
          <w:sz w:val="22"/>
          <w:szCs w:val="22"/>
        </w:rPr>
      </w:pPr>
      <w:r>
        <w:rPr>
          <w:rFonts w:ascii="Verdana" w:eastAsia="Verdana" w:hAnsi="Verdana" w:cs="Verdana"/>
          <w:sz w:val="22"/>
          <w:szCs w:val="22"/>
        </w:rPr>
        <w:t xml:space="preserve">•   </w:t>
      </w:r>
      <w:r>
        <w:rPr>
          <w:b/>
          <w:sz w:val="22"/>
          <w:szCs w:val="22"/>
        </w:rPr>
        <w:t>Reference:</w:t>
      </w:r>
      <w:r>
        <w:rPr>
          <w:color w:val="0000FF"/>
          <w:sz w:val="22"/>
          <w:szCs w:val="22"/>
        </w:rPr>
        <w:t xml:space="preserve"> </w:t>
      </w:r>
      <w:hyperlink r:id="rId12" w:history="1">
        <w:r w:rsidR="00784641" w:rsidRPr="00784641">
          <w:rPr>
            <w:rStyle w:val="Hyperlink"/>
            <w:sz w:val="22"/>
            <w:szCs w:val="22"/>
            <w:u w:val="none"/>
          </w:rPr>
          <w:t>Research Paper as First Author</w:t>
        </w:r>
      </w:hyperlink>
    </w:p>
    <w:p w14:paraId="7F3A8546" w14:textId="460A9FCF" w:rsidR="00C25AC6" w:rsidRDefault="00FF7FDA">
      <w:pPr>
        <w:spacing w:before="3" w:line="120" w:lineRule="exact"/>
        <w:rPr>
          <w:sz w:val="12"/>
          <w:szCs w:val="12"/>
        </w:rPr>
      </w:pPr>
      <w:r>
        <w:pict w14:anchorId="181F4D62">
          <v:group id="_x0000_s2055" alt="" style="position:absolute;margin-left:28.7pt;margin-top:3.8pt;width:544.05pt;height:16.95pt;z-index:-251655680;mso-position-horizontal-relative:page" coordorigin="574,-61" coordsize="10881,339">
            <v:shape id="_x0000_s2056" alt="" style="position:absolute;left:582;top:-53;width:10864;height:315" coordorigin="582,-53" coordsize="10864,315" path="m582,262r10864,l11446,-53,582,-53r,315xe" fillcolor="#d9d9d9" stroked="f">
              <v:path arrowok="t"/>
            </v:shape>
            <v:shape id="_x0000_s2057" alt="" style="position:absolute;left:582;top:269;width:10864;height:0" coordorigin="582,269" coordsize="10864,0" path="m582,269r10864,e" filled="f" strokeweight=".85pt">
              <v:path arrowok="t"/>
            </v:shape>
            <w10:wrap anchorx="page"/>
          </v:group>
        </w:pict>
      </w:r>
    </w:p>
    <w:p w14:paraId="0317D993" w14:textId="03A0AC9C" w:rsidR="00C25AC6" w:rsidRDefault="0012338B">
      <w:pPr>
        <w:ind w:left="3664" w:right="3420"/>
        <w:jc w:val="center"/>
        <w:rPr>
          <w:sz w:val="24"/>
          <w:szCs w:val="24"/>
        </w:rPr>
      </w:pPr>
      <w:r>
        <w:rPr>
          <w:b/>
          <w:sz w:val="24"/>
          <w:szCs w:val="24"/>
        </w:rPr>
        <w:t>PROFESSIONAL ORGANIZATIONS</w:t>
      </w:r>
    </w:p>
    <w:p w14:paraId="45029BB7" w14:textId="77777777" w:rsidR="00C25AC6" w:rsidRDefault="00C25AC6">
      <w:pPr>
        <w:spacing w:before="17" w:line="260" w:lineRule="exact"/>
        <w:rPr>
          <w:sz w:val="26"/>
          <w:szCs w:val="26"/>
        </w:rPr>
      </w:pPr>
    </w:p>
    <w:p w14:paraId="101CA7FB" w14:textId="43ED1927" w:rsidR="00C25AC6" w:rsidRDefault="0012338B">
      <w:pPr>
        <w:ind w:left="461"/>
        <w:rPr>
          <w:sz w:val="22"/>
          <w:szCs w:val="22"/>
        </w:rPr>
      </w:pPr>
      <w:r>
        <w:rPr>
          <w:rFonts w:ascii="Verdana" w:eastAsia="Verdana" w:hAnsi="Verdana" w:cs="Verdana"/>
          <w:sz w:val="22"/>
          <w:szCs w:val="22"/>
        </w:rPr>
        <w:t xml:space="preserve">•   </w:t>
      </w:r>
      <w:r>
        <w:rPr>
          <w:sz w:val="22"/>
          <w:szCs w:val="22"/>
        </w:rPr>
        <w:t xml:space="preserve">Member: Health Analytics Club - Columbia University                                                                         </w:t>
      </w:r>
      <w:r w:rsidR="00933F86">
        <w:rPr>
          <w:sz w:val="22"/>
          <w:szCs w:val="22"/>
        </w:rPr>
        <w:t xml:space="preserve">    </w:t>
      </w:r>
      <w:r>
        <w:rPr>
          <w:sz w:val="22"/>
          <w:szCs w:val="22"/>
        </w:rPr>
        <w:t xml:space="preserve">2019 – </w:t>
      </w:r>
      <w:r w:rsidR="00933F86">
        <w:rPr>
          <w:sz w:val="22"/>
          <w:szCs w:val="22"/>
        </w:rPr>
        <w:t>2021</w:t>
      </w:r>
    </w:p>
    <w:p w14:paraId="36651343" w14:textId="3BED2603" w:rsidR="00C25AC6" w:rsidRDefault="0012338B">
      <w:pPr>
        <w:spacing w:before="1"/>
        <w:ind w:left="461"/>
        <w:rPr>
          <w:sz w:val="22"/>
          <w:szCs w:val="22"/>
        </w:rPr>
      </w:pPr>
      <w:r>
        <w:rPr>
          <w:rFonts w:ascii="Verdana" w:eastAsia="Verdana" w:hAnsi="Verdana" w:cs="Verdana"/>
          <w:sz w:val="22"/>
          <w:szCs w:val="22"/>
        </w:rPr>
        <w:t xml:space="preserve">•   </w:t>
      </w:r>
      <w:r>
        <w:rPr>
          <w:sz w:val="22"/>
          <w:szCs w:val="22"/>
        </w:rPr>
        <w:t xml:space="preserve">Member: Computer Club – Biostatistics Department                                                                              </w:t>
      </w:r>
      <w:r w:rsidR="00933F86">
        <w:rPr>
          <w:sz w:val="22"/>
          <w:szCs w:val="22"/>
        </w:rPr>
        <w:t xml:space="preserve">    </w:t>
      </w:r>
      <w:r>
        <w:rPr>
          <w:sz w:val="22"/>
          <w:szCs w:val="22"/>
        </w:rPr>
        <w:t xml:space="preserve">2019 - </w:t>
      </w:r>
      <w:r w:rsidR="00933F86">
        <w:rPr>
          <w:sz w:val="22"/>
          <w:szCs w:val="22"/>
        </w:rPr>
        <w:t>2021</w:t>
      </w:r>
    </w:p>
    <w:p w14:paraId="5EA0CB54" w14:textId="77777777" w:rsidR="00C25AC6" w:rsidRDefault="0012338B">
      <w:pPr>
        <w:spacing w:before="6"/>
        <w:ind w:left="461"/>
        <w:rPr>
          <w:sz w:val="22"/>
          <w:szCs w:val="22"/>
        </w:rPr>
      </w:pPr>
      <w:r>
        <w:rPr>
          <w:rFonts w:ascii="Verdana" w:eastAsia="Verdana" w:hAnsi="Verdana" w:cs="Verdana"/>
          <w:sz w:val="22"/>
          <w:szCs w:val="22"/>
        </w:rPr>
        <w:t xml:space="preserve">•   </w:t>
      </w:r>
      <w:r>
        <w:rPr>
          <w:sz w:val="22"/>
          <w:szCs w:val="22"/>
        </w:rPr>
        <w:t>Member: American Chemical Society                                                                                                         2013 - 2016</w:t>
      </w:r>
    </w:p>
    <w:p w14:paraId="59A5351F" w14:textId="77777777" w:rsidR="00C25AC6" w:rsidRDefault="0012338B">
      <w:pPr>
        <w:spacing w:before="6"/>
        <w:ind w:left="461"/>
        <w:rPr>
          <w:sz w:val="22"/>
          <w:szCs w:val="22"/>
        </w:rPr>
      </w:pPr>
      <w:r>
        <w:rPr>
          <w:rFonts w:ascii="Verdana" w:eastAsia="Verdana" w:hAnsi="Verdana" w:cs="Verdana"/>
          <w:sz w:val="22"/>
          <w:szCs w:val="22"/>
        </w:rPr>
        <w:t xml:space="preserve">•   </w:t>
      </w:r>
      <w:r>
        <w:rPr>
          <w:sz w:val="22"/>
          <w:szCs w:val="22"/>
        </w:rPr>
        <w:t>Member: Inspire Scholars Foundation                                                                                               01/2014 - 07/2014</w:t>
      </w:r>
    </w:p>
    <w:p w14:paraId="31F3DDC6" w14:textId="3A2967C1" w:rsidR="00C25AC6" w:rsidRDefault="00FF7FDA">
      <w:pPr>
        <w:spacing w:before="13" w:line="220" w:lineRule="exact"/>
        <w:rPr>
          <w:sz w:val="22"/>
          <w:szCs w:val="22"/>
        </w:rPr>
      </w:pPr>
      <w:r>
        <w:pict w14:anchorId="032CE7EF">
          <v:group id="_x0000_s2052" alt="" style="position:absolute;margin-left:27.85pt;margin-top:9.7pt;width:544.05pt;height:16.95pt;z-index:-251654656;mso-position-horizontal-relative:page" coordorigin="557,-53" coordsize="10881,339">
            <v:shape id="_x0000_s2053" alt="" style="position:absolute;left:565;top:-44;width:10864;height:315" coordorigin="565,-44" coordsize="10864,315" path="m565,271r10864,l11429,-44,565,-44r,315xe" fillcolor="#d9d9d9" stroked="f">
              <v:path arrowok="t"/>
            </v:shape>
            <v:shape id="_x0000_s2054" alt="" style="position:absolute;left:565;top:278;width:10864;height:0" coordorigin="565,278" coordsize="10864,0" path="m565,278r10864,e" filled="f" strokeweight=".85pt">
              <v:path arrowok="t"/>
            </v:shape>
            <w10:wrap anchorx="page"/>
          </v:group>
        </w:pict>
      </w:r>
    </w:p>
    <w:p w14:paraId="738FC3E7" w14:textId="4D00FE52" w:rsidR="00C25AC6" w:rsidRDefault="0012338B">
      <w:pPr>
        <w:ind w:left="4144" w:right="4513"/>
        <w:jc w:val="center"/>
        <w:rPr>
          <w:sz w:val="24"/>
          <w:szCs w:val="24"/>
        </w:rPr>
      </w:pPr>
      <w:r>
        <w:rPr>
          <w:b/>
          <w:sz w:val="24"/>
          <w:szCs w:val="24"/>
        </w:rPr>
        <w:t>AWARDS &amp; HONORS</w:t>
      </w:r>
    </w:p>
    <w:p w14:paraId="6D5B5FFD" w14:textId="77777777" w:rsidR="00C25AC6" w:rsidRDefault="00C25AC6">
      <w:pPr>
        <w:spacing w:before="7" w:line="140" w:lineRule="exact"/>
        <w:rPr>
          <w:sz w:val="14"/>
          <w:szCs w:val="14"/>
        </w:rPr>
      </w:pPr>
    </w:p>
    <w:p w14:paraId="3BAE9FFE" w14:textId="36E0818A" w:rsidR="00C25AC6" w:rsidRDefault="0012338B" w:rsidP="005938AC">
      <w:pPr>
        <w:ind w:left="461"/>
        <w:rPr>
          <w:sz w:val="22"/>
          <w:szCs w:val="22"/>
        </w:rPr>
      </w:pPr>
      <w:r>
        <w:rPr>
          <w:rFonts w:ascii="Verdana" w:eastAsia="Verdana" w:hAnsi="Verdana" w:cs="Verdana"/>
          <w:sz w:val="22"/>
          <w:szCs w:val="22"/>
        </w:rPr>
        <w:t xml:space="preserve">•   </w:t>
      </w:r>
      <w:r>
        <w:rPr>
          <w:sz w:val="22"/>
          <w:szCs w:val="22"/>
        </w:rPr>
        <w:t>Taub Institute Award at Columbia                                                                                                                          2019</w:t>
      </w:r>
    </w:p>
    <w:p w14:paraId="353CADCA" w14:textId="70C21AF0" w:rsidR="00C25AC6" w:rsidRDefault="00FF7FDA">
      <w:pPr>
        <w:spacing w:before="1"/>
        <w:ind w:left="461"/>
        <w:rPr>
          <w:sz w:val="22"/>
          <w:szCs w:val="22"/>
        </w:rPr>
      </w:pPr>
      <w:r>
        <w:pict w14:anchorId="2DCC06C2">
          <v:group id="_x0000_s2050" alt="" style="position:absolute;left:0;text-align:left;margin-left:34.55pt;margin-top:725.75pt;width:543.2pt;height:0;z-index:-251657728;mso-position-horizontal-relative:page;mso-position-vertical-relative:page" coordorigin="691,14515" coordsize="10864,0">
            <v:shape id="_x0000_s2051" alt="" style="position:absolute;left:691;top:14515;width:10864;height:0" coordorigin="691,14515" coordsize="10864,0" path="m691,14515r10864,e" filled="f" strokecolor="#d9d9d9" strokeweight=".6pt">
              <v:path arrowok="t"/>
            </v:shape>
            <w10:wrap anchorx="page" anchory="page"/>
          </v:group>
        </w:pict>
      </w:r>
      <w:r w:rsidR="0012338B">
        <w:rPr>
          <w:rFonts w:ascii="Verdana" w:eastAsia="Verdana" w:hAnsi="Verdana" w:cs="Verdana"/>
          <w:sz w:val="22"/>
          <w:szCs w:val="22"/>
        </w:rPr>
        <w:t xml:space="preserve">•   </w:t>
      </w:r>
      <w:r w:rsidR="0012338B">
        <w:rPr>
          <w:sz w:val="22"/>
          <w:szCs w:val="22"/>
        </w:rPr>
        <w:t xml:space="preserve">The Nicole Wable Hatfield scholarship                                                                                                                 </w:t>
      </w:r>
      <w:r w:rsidR="00D53EC7">
        <w:rPr>
          <w:sz w:val="22"/>
          <w:szCs w:val="22"/>
        </w:rPr>
        <w:t xml:space="preserve"> </w:t>
      </w:r>
      <w:r w:rsidR="0012338B">
        <w:rPr>
          <w:sz w:val="22"/>
          <w:szCs w:val="22"/>
        </w:rPr>
        <w:t>2014</w:t>
      </w:r>
    </w:p>
    <w:p w14:paraId="05904EC3" w14:textId="0C2A3D26" w:rsidR="005938AC" w:rsidRPr="005938AC" w:rsidRDefault="005938AC" w:rsidP="005938AC">
      <w:pPr>
        <w:pStyle w:val="ListParagraph"/>
        <w:numPr>
          <w:ilvl w:val="0"/>
          <w:numId w:val="2"/>
        </w:numPr>
        <w:spacing w:before="1"/>
        <w:rPr>
          <w:sz w:val="22"/>
          <w:szCs w:val="22"/>
        </w:rPr>
      </w:pPr>
      <w:r w:rsidRPr="005938AC">
        <w:rPr>
          <w:sz w:val="22"/>
          <w:szCs w:val="22"/>
        </w:rPr>
        <w:t>Rwanda Presidential Scholar (Provided to top 50 students from Rwanda)                                                   2012-2016</w:t>
      </w:r>
    </w:p>
    <w:sectPr w:rsidR="005938AC" w:rsidRPr="005938AC">
      <w:pgSz w:w="12240" w:h="15840"/>
      <w:pgMar w:top="320" w:right="600" w:bottom="280" w:left="480" w:header="0" w:footer="9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51B37" w14:textId="77777777" w:rsidR="00FF7FDA" w:rsidRDefault="00FF7FDA">
      <w:r>
        <w:separator/>
      </w:r>
    </w:p>
  </w:endnote>
  <w:endnote w:type="continuationSeparator" w:id="0">
    <w:p w14:paraId="5A205B95" w14:textId="77777777" w:rsidR="00FF7FDA" w:rsidRDefault="00FF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C766F" w14:textId="77777777" w:rsidR="00C25AC6" w:rsidRDefault="00FF7FDA">
    <w:pPr>
      <w:spacing w:line="200" w:lineRule="exact"/>
    </w:pPr>
    <w:r>
      <w:pict w14:anchorId="27164ABE">
        <v:shapetype id="_x0000_t202" coordsize="21600,21600" o:spt="202" path="m,l,21600r21600,l21600,xe">
          <v:stroke joinstyle="miter"/>
          <v:path gradientshapeok="t" o:connecttype="rect"/>
        </v:shapetype>
        <v:shape id="_x0000_s1025" type="#_x0000_t202" alt="" style="position:absolute;margin-left:42.15pt;margin-top:746.75pt;width:52.15pt;height:14.5pt;z-index:-251658752;mso-wrap-style:square;mso-wrap-edited:f;mso-width-percent:0;mso-height-percent:0;mso-position-horizontal-relative:page;mso-position-vertical-relative:page;mso-width-percent:0;mso-height-percent:0;v-text-anchor:top" filled="f" stroked="f">
          <v:textbox inset="0,0,0,0">
            <w:txbxContent>
              <w:p w14:paraId="7137D0BD" w14:textId="77777777" w:rsidR="00C25AC6" w:rsidRDefault="0012338B">
                <w:pPr>
                  <w:spacing w:line="260" w:lineRule="exact"/>
                  <w:ind w:left="40" w:right="-38"/>
                  <w:rPr>
                    <w:rFonts w:ascii="Calibri" w:eastAsia="Calibri" w:hAnsi="Calibri" w:cs="Calibri"/>
                    <w:sz w:val="24"/>
                    <w:szCs w:val="24"/>
                  </w:rPr>
                </w:pPr>
                <w:r>
                  <w:fldChar w:fldCharType="begin"/>
                </w:r>
                <w:r>
                  <w:rPr>
                    <w:rFonts w:ascii="Calibri" w:eastAsia="Calibri" w:hAnsi="Calibri" w:cs="Calibri"/>
                    <w:b/>
                    <w:position w:val="1"/>
                    <w:sz w:val="24"/>
                    <w:szCs w:val="24"/>
                  </w:rPr>
                  <w:instrText xml:space="preserve"> PAGE </w:instrText>
                </w:r>
                <w:r>
                  <w:fldChar w:fldCharType="separate"/>
                </w:r>
                <w:r>
                  <w:t>1</w:t>
                </w:r>
                <w:r>
                  <w:fldChar w:fldCharType="end"/>
                </w:r>
                <w:r>
                  <w:rPr>
                    <w:rFonts w:ascii="Calibri" w:eastAsia="Calibri" w:hAnsi="Calibri" w:cs="Calibri"/>
                    <w:b/>
                    <w:position w:val="1"/>
                    <w:sz w:val="24"/>
                    <w:szCs w:val="24"/>
                  </w:rPr>
                  <w:t xml:space="preserve"> </w:t>
                </w:r>
                <w:r>
                  <w:rPr>
                    <w:rFonts w:ascii="Calibri" w:eastAsia="Calibri" w:hAnsi="Calibri" w:cs="Calibri"/>
                    <w:b/>
                    <w:position w:val="2"/>
                    <w:sz w:val="24"/>
                    <w:szCs w:val="24"/>
                  </w:rPr>
                  <w:t xml:space="preserve">| </w:t>
                </w:r>
                <w:r>
                  <w:rPr>
                    <w:rFonts w:ascii="Calibri" w:eastAsia="Calibri" w:hAnsi="Calibri" w:cs="Calibri"/>
                    <w:color w:val="7D7D7D"/>
                    <w:position w:val="2"/>
                    <w:sz w:val="24"/>
                    <w:szCs w:val="24"/>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4F544" w14:textId="77777777" w:rsidR="00FF7FDA" w:rsidRDefault="00FF7FDA">
      <w:r>
        <w:separator/>
      </w:r>
    </w:p>
  </w:footnote>
  <w:footnote w:type="continuationSeparator" w:id="0">
    <w:p w14:paraId="20411B51" w14:textId="77777777" w:rsidR="00FF7FDA" w:rsidRDefault="00FF7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236F7"/>
    <w:multiLevelType w:val="multilevel"/>
    <w:tmpl w:val="E2DC956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1F07F43"/>
    <w:multiLevelType w:val="hybridMultilevel"/>
    <w:tmpl w:val="E7065080"/>
    <w:lvl w:ilvl="0" w:tplc="04090001">
      <w:start w:val="1"/>
      <w:numFmt w:val="bullet"/>
      <w:lvlText w:val=""/>
      <w:lvlJc w:val="left"/>
      <w:pPr>
        <w:ind w:left="821" w:hanging="360"/>
      </w:pPr>
      <w:rPr>
        <w:rFonts w:ascii="Symbol" w:hAnsi="Symbol" w:hint="default"/>
      </w:rPr>
    </w:lvl>
    <w:lvl w:ilvl="1" w:tplc="FD9A8972">
      <w:numFmt w:val="bullet"/>
      <w:lvlText w:val="•"/>
      <w:lvlJc w:val="left"/>
      <w:pPr>
        <w:ind w:left="1541" w:hanging="360"/>
      </w:pPr>
      <w:rPr>
        <w:rFonts w:ascii="Verdana" w:eastAsia="Verdana" w:hAnsi="Verdana" w:cs="Verdana"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984891961">
    <w:abstractNumId w:val="0"/>
  </w:num>
  <w:num w:numId="2" w16cid:durableId="951549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AC6"/>
    <w:rsid w:val="00024A91"/>
    <w:rsid w:val="00024C78"/>
    <w:rsid w:val="0004424F"/>
    <w:rsid w:val="0005456D"/>
    <w:rsid w:val="0009268A"/>
    <w:rsid w:val="00115DC4"/>
    <w:rsid w:val="0012338B"/>
    <w:rsid w:val="00124F5B"/>
    <w:rsid w:val="00127FCD"/>
    <w:rsid w:val="00151B06"/>
    <w:rsid w:val="00162F9D"/>
    <w:rsid w:val="0018655C"/>
    <w:rsid w:val="001D75A2"/>
    <w:rsid w:val="001F1798"/>
    <w:rsid w:val="00240A8D"/>
    <w:rsid w:val="002C6A19"/>
    <w:rsid w:val="002D40B2"/>
    <w:rsid w:val="002D579A"/>
    <w:rsid w:val="00332DB4"/>
    <w:rsid w:val="00351A37"/>
    <w:rsid w:val="00382824"/>
    <w:rsid w:val="00387F99"/>
    <w:rsid w:val="003C2F59"/>
    <w:rsid w:val="00441473"/>
    <w:rsid w:val="00462ED4"/>
    <w:rsid w:val="0047645C"/>
    <w:rsid w:val="004845B9"/>
    <w:rsid w:val="00493EC1"/>
    <w:rsid w:val="004D2348"/>
    <w:rsid w:val="00545F0D"/>
    <w:rsid w:val="00553FFF"/>
    <w:rsid w:val="0057541C"/>
    <w:rsid w:val="00576F9C"/>
    <w:rsid w:val="005938AC"/>
    <w:rsid w:val="00594891"/>
    <w:rsid w:val="005B4EDD"/>
    <w:rsid w:val="005C4A17"/>
    <w:rsid w:val="005D18B1"/>
    <w:rsid w:val="005E4740"/>
    <w:rsid w:val="005F56EA"/>
    <w:rsid w:val="00602BB7"/>
    <w:rsid w:val="00604CC1"/>
    <w:rsid w:val="006341ED"/>
    <w:rsid w:val="006514A0"/>
    <w:rsid w:val="006735BD"/>
    <w:rsid w:val="00696C26"/>
    <w:rsid w:val="006B1457"/>
    <w:rsid w:val="006C3350"/>
    <w:rsid w:val="0070078A"/>
    <w:rsid w:val="007600A8"/>
    <w:rsid w:val="00765A1A"/>
    <w:rsid w:val="0077522D"/>
    <w:rsid w:val="00784641"/>
    <w:rsid w:val="007D3AD8"/>
    <w:rsid w:val="007D522C"/>
    <w:rsid w:val="007F0597"/>
    <w:rsid w:val="007F7795"/>
    <w:rsid w:val="008454C0"/>
    <w:rsid w:val="008B73D5"/>
    <w:rsid w:val="008B7B21"/>
    <w:rsid w:val="008E4D27"/>
    <w:rsid w:val="00933F86"/>
    <w:rsid w:val="00960660"/>
    <w:rsid w:val="009D61E9"/>
    <w:rsid w:val="009F15FA"/>
    <w:rsid w:val="009F2BA9"/>
    <w:rsid w:val="00A560A3"/>
    <w:rsid w:val="00AA7E04"/>
    <w:rsid w:val="00AB7DA8"/>
    <w:rsid w:val="00AE5A87"/>
    <w:rsid w:val="00AE7A5D"/>
    <w:rsid w:val="00B2263D"/>
    <w:rsid w:val="00B30071"/>
    <w:rsid w:val="00B351D4"/>
    <w:rsid w:val="00B46566"/>
    <w:rsid w:val="00B666D9"/>
    <w:rsid w:val="00B745FE"/>
    <w:rsid w:val="00B912C2"/>
    <w:rsid w:val="00BD170C"/>
    <w:rsid w:val="00C25AC6"/>
    <w:rsid w:val="00CC35AD"/>
    <w:rsid w:val="00CE7061"/>
    <w:rsid w:val="00CF379A"/>
    <w:rsid w:val="00D03526"/>
    <w:rsid w:val="00D34D11"/>
    <w:rsid w:val="00D50964"/>
    <w:rsid w:val="00D53EC7"/>
    <w:rsid w:val="00E40298"/>
    <w:rsid w:val="00E50011"/>
    <w:rsid w:val="00EE720E"/>
    <w:rsid w:val="00F53CEF"/>
    <w:rsid w:val="00F621D9"/>
    <w:rsid w:val="00F7381E"/>
    <w:rsid w:val="00FE788F"/>
    <w:rsid w:val="00FF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2C82C578"/>
  <w15:docId w15:val="{FF1352B9-8FD3-E644-AF22-D0083B9C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784641"/>
    <w:rPr>
      <w:color w:val="0000FF" w:themeColor="hyperlink"/>
      <w:u w:val="single"/>
    </w:rPr>
  </w:style>
  <w:style w:type="character" w:styleId="UnresolvedMention">
    <w:name w:val="Unresolved Mention"/>
    <w:basedOn w:val="DefaultParagraphFont"/>
    <w:uiPriority w:val="99"/>
    <w:semiHidden/>
    <w:unhideWhenUsed/>
    <w:rsid w:val="00784641"/>
    <w:rPr>
      <w:color w:val="605E5C"/>
      <w:shd w:val="clear" w:color="auto" w:fill="E1DFDD"/>
    </w:rPr>
  </w:style>
  <w:style w:type="character" w:styleId="FollowedHyperlink">
    <w:name w:val="FollowedHyperlink"/>
    <w:basedOn w:val="DefaultParagraphFont"/>
    <w:uiPriority w:val="99"/>
    <w:semiHidden/>
    <w:unhideWhenUsed/>
    <w:rsid w:val="008454C0"/>
    <w:rPr>
      <w:color w:val="800080" w:themeColor="followedHyperlink"/>
      <w:u w:val="single"/>
    </w:rPr>
  </w:style>
  <w:style w:type="paragraph" w:styleId="ListParagraph">
    <w:name w:val="List Paragraph"/>
    <w:basedOn w:val="Normal"/>
    <w:uiPriority w:val="34"/>
    <w:qFormat/>
    <w:rsid w:val="00D34D11"/>
    <w:pPr>
      <w:ind w:left="720"/>
      <w:contextualSpacing/>
    </w:pPr>
  </w:style>
  <w:style w:type="paragraph" w:styleId="Header">
    <w:name w:val="header"/>
    <w:basedOn w:val="Normal"/>
    <w:link w:val="HeaderChar"/>
    <w:uiPriority w:val="99"/>
    <w:unhideWhenUsed/>
    <w:rsid w:val="00E40298"/>
    <w:pPr>
      <w:tabs>
        <w:tab w:val="center" w:pos="4680"/>
        <w:tab w:val="right" w:pos="9360"/>
      </w:tabs>
    </w:pPr>
  </w:style>
  <w:style w:type="character" w:customStyle="1" w:styleId="HeaderChar">
    <w:name w:val="Header Char"/>
    <w:basedOn w:val="DefaultParagraphFont"/>
    <w:link w:val="Header"/>
    <w:uiPriority w:val="99"/>
    <w:rsid w:val="00E40298"/>
  </w:style>
  <w:style w:type="paragraph" w:styleId="Footer">
    <w:name w:val="footer"/>
    <w:basedOn w:val="Normal"/>
    <w:link w:val="FooterChar"/>
    <w:uiPriority w:val="99"/>
    <w:unhideWhenUsed/>
    <w:rsid w:val="00E40298"/>
    <w:pPr>
      <w:tabs>
        <w:tab w:val="center" w:pos="4680"/>
        <w:tab w:val="right" w:pos="9360"/>
      </w:tabs>
    </w:pPr>
  </w:style>
  <w:style w:type="character" w:customStyle="1" w:styleId="FooterChar">
    <w:name w:val="Footer Char"/>
    <w:basedOn w:val="DefaultParagraphFont"/>
    <w:link w:val="Footer"/>
    <w:uiPriority w:val="99"/>
    <w:rsid w:val="00E40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ugenzi93.github.i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mugenzi01@gmail.com" TargetMode="External"/><Relationship Id="rId12" Type="http://schemas.openxmlformats.org/officeDocument/2006/relationships/hyperlink" Target="https://www.sciencedirect.com/science/article/pii/S02775387183042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mugenzi93/Green_taxi" TargetMode="External"/><Relationship Id="rId4" Type="http://schemas.openxmlformats.org/officeDocument/2006/relationships/webSettings" Target="webSettings.xml"/><Relationship Id="rId9" Type="http://schemas.openxmlformats.org/officeDocument/2006/relationships/hyperlink" Target="https://www.linkedin.com/in/cl%C3%A9ment-mugenzi-1076a41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Clement Mugenzi</cp:lastModifiedBy>
  <cp:revision>3</cp:revision>
  <dcterms:created xsi:type="dcterms:W3CDTF">2025-01-06T19:25:00Z</dcterms:created>
  <dcterms:modified xsi:type="dcterms:W3CDTF">2025-01-06T19:26:00Z</dcterms:modified>
</cp:coreProperties>
</file>